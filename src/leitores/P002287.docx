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08 - (ENEM/2003)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  <w:t xml:space="preserve">O tempo que um ônibus gasta para ir do ponto inicial ao ponto final de uma linha varia, durante o dia, conforme as condições do trânsito, demorando mais nos horários de maior movimento. A empresa que opera essa linha forneceu, no gráfico abaixo, o tempo médio de duração da viagem conforme o horário de saída do ponto inicial, no período da manhã. 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47975" cy="13239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8479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04.3pt;width:224.2pt;height:104.2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  <w:t xml:space="preserve">De acordo com as informações do gráfico, um passageiro que necessita chegar até as 10h30min ao ponto final dessa linha, deve tomar o ônibus no ponto inicial, </w:t>
      </w:r>
      <w:r>
        <w:rPr>
          <w:color w:val="000000"/>
          <w:u w:val="single"/>
        </w:rPr>
        <w:t>no máximo</w:t>
      </w:r>
      <w:r>
        <w:rPr>
          <w:color w:val="000000"/>
        </w:rPr>
        <w:t xml:space="preserve">, até as: </w:t>
      </w:r>
    </w:p>
    <w:p>
      <w:pPr>
        <w:pStyle w:val="Normal"/>
        <w:spacing w:before="0" w:after="0"/>
        <w:ind w:left="360" w:hanging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a)</w:t>
        <w:tab/>
        <w:t xml:space="preserve">9h20min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b)</w:t>
        <w:tab/>
        <w:t xml:space="preserve">9h30min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c)</w:t>
        <w:tab/>
        <w:t xml:space="preserve">9h00min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d)</w:t>
        <w:tab/>
        <w:t xml:space="preserve">8h30min </w:t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e)</w:t>
        <w:tab/>
        <w:t xml:space="preserve">8h50min </w:t>
      </w:r>
    </w:p>
    <w:p>
      <w:pPr>
        <w:pStyle w:val="Normal"/>
        <w:spacing w:before="0" w:after="0"/>
        <w:rPr>
          <w:b/>
          <w:b/>
        </w:rPr>
      </w:pPr>
      <w:r>
        <w:rPr>
          <w:b w:val="false"/>
          <w:bCs w:val="false"/>
          <w:color w:val="000000"/>
          <w:sz w:val="24"/>
          <w:szCs w:val="24"/>
        </w:rPr>
        <w:t xml:space="preserve">     </w:t>
      </w:r>
      <w:r>
        <w:rPr>
          <w:b w:val="false"/>
          <w:bCs w:val="false"/>
          <w:color w:val="000000"/>
          <w:sz w:val="24"/>
          <w:szCs w:val="24"/>
        </w:rPr>
        <w:t>r) 4</w:t>
      </w:r>
      <w:r>
        <w:rPr>
          <w:b w:val="false"/>
          <w:bCs w:val="false"/>
          <w:sz w:val="24"/>
          <w:szCs w:val="24"/>
        </w:rPr>
        <w:b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07 - (ENEM/2008)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0"/>
        <w:jc w:val="both"/>
        <w:rPr/>
      </w:pPr>
      <w:r>
        <w:rPr/>
        <w:t>O gráfico modela a distância percorrida, em km, por uma pessoa em certo período de tempo. A escala de tempo a ser adotada para o eixo das abscissas depende da maneira como essa pessoa se desloca. Qual é a opção que apresenta a melhor associação entre meio ou forma de locomoção e unidade de tempo, quando são percorridos 10 km?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171700" cy="120015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171880" cy="1200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4.55pt;width:170.95pt;height:94.4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a)</w:t>
        <w:tab/>
        <w:t>carroça – semana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b)</w:t>
        <w:tab/>
        <w:t>carro – dia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c)</w:t>
        <w:tab/>
        <w:t>caminhada – hora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d)</w:t>
        <w:tab/>
        <w:t>bicicleta – minuto</w:t>
      </w:r>
    </w:p>
    <w:p>
      <w:pPr>
        <w:pStyle w:val="Normal"/>
        <w:spacing w:before="0" w:after="0"/>
        <w:ind w:left="72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e)</w:t>
        <w:tab/>
        <w:t>avião – segundo</w:t>
      </w:r>
    </w:p>
    <w:p>
      <w:pPr>
        <w:pStyle w:val="Normal"/>
        <w:spacing w:before="0" w:after="0"/>
        <w:ind w:left="72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r) 2</w:t>
      </w:r>
    </w:p>
    <w:p>
      <w:pPr>
        <w:pStyle w:val="Normal"/>
        <w:spacing w:before="0" w:after="0"/>
        <w:ind w:left="720" w:hanging="360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>A agricultura de precisão reúne técnicas agrícolas que consideram particularidades locais do solo ou lavoura a fim de otimizar o uso de recursos. Uma das formas de adquirir informações sobre essas particularidades é a fotografia aérea de baixa altitude realizada por um veículo aéreo não tripulado (vant). Na fase de aquisição é importante determinar o nível de sobreposição entre as fotografias. A figura ilustra como uma sequência de imagens é coletada por um vant e como são formadas as sobreposições frontais.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76550" cy="210502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876400" cy="210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5.8pt;width:226.45pt;height:165.7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>O operador do vant recebe uma encomenda na qual as imagens devem ter uma sobreposição frontal de 20% em um terreno plano. Para realizar a aquisição das imagens, seleciona uma altitude H fixa de voo de 1 000 m, a uma velocidade constante de 50 m s</w:t>
      </w:r>
      <w:r>
        <w:rPr>
          <w:vertAlign w:val="superscript"/>
        </w:rPr>
        <w:t>–1</w:t>
      </w:r>
      <w:r>
        <w:rPr/>
        <w:t>. A abertura da câmera fotográfica do vant é de 90°. Considere tg(45º) = 1.</w:t>
      </w:r>
    </w:p>
    <w:p>
      <w:pPr>
        <w:pStyle w:val="Normal"/>
        <w:spacing w:before="0" w:after="0"/>
        <w:ind w:left="420" w:hanging="420"/>
        <w:jc w:val="right"/>
        <w:rPr/>
      </w:pPr>
      <w:r>
        <w:rPr>
          <w:lang w:val="en-US"/>
        </w:rPr>
        <w:t xml:space="preserve">Natural Resources Canada. </w:t>
      </w:r>
      <w:r>
        <w:rPr>
          <w:b/>
          <w:bCs/>
          <w:lang w:val="en-US"/>
        </w:rPr>
        <w:t>Concepts of Aerial Photography</w:t>
      </w:r>
      <w:r>
        <w:rPr>
          <w:lang w:val="en-US"/>
        </w:rPr>
        <w:t>.</w:t>
        <w:br/>
      </w:r>
      <w:r>
        <w:rPr/>
        <w:t>Disponível em: www.nrcan.gc.ca. Acesso em: 26 abr. 2019 (adaptado).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Com que intervalo de tempo o operador deve adquirir duas imagens consecutivas?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40 segundos.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32 segundos.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28 segundos.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16 segundos.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8 segundos.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r) 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(ENEM/2017)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>No Brasil, a quantidade de mortes decorrentes de acidentes por excesso de velocidade já é tratada como uma epidemia. Uma forma de profilaxia é a instalação de aparelhos que medem a velocidade dos automóveis e registram, por meio de fotografias, os veículos que trafegam acima do limite de velocidade permitido. O princípio de funcionamento desses aparelhos consiste na instalação de dois sensores no solo, de forma a registrar os instantes em que o veículo passa e, em caso de excesso de velocidade, fotografar o veículo quando ele passar sobre uma marca no solo, após o segundo sensor. Considere que o dispositivo representado na figura esteja instalado em uma via com velocidade máxima permitida de 60 km/h.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00350" cy="2066925"/>
                <wp:effectExtent l="0" t="0" r="0" b="0"/>
                <wp:docPr id="4" name="Imagem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5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800440" cy="2066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m 15" stroked="f" o:allowincell="f" style="position:absolute;margin-left:0pt;margin-top:-162.8pt;width:220.45pt;height:162.7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No caso de um automóvel que trafega na velocidade máxima permitida, o tempo, em milissegundos, medido pelo dispositivo, é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8,3.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12,5.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30,0.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45,0.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75,0.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r) 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03 - (ENEM/2014)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97" w:firstLine="311"/>
        <w:jc w:val="both"/>
        <w:rPr/>
      </w:pPr>
      <w:r>
        <w:rPr>
          <w:lang w:val="pt-PT"/>
        </w:rPr>
        <w:t>Durante a formação de uma tempestade, são observadas várias descargas elétricas, os raios, que podem ocorrer das nuvens para o solo (descarga descendente), do solo para as nuvens (descarga ascendente) ou entre uma nuvem e outra. Normalmente, observa-se primeiro um clarão no céu (relâmpago) e somente alguns segundos depois ouve-se o barulho (trovão) causado pela descarga elétrica. O trovão ocorre devido ao aquecimento do ar pela descarga elétrica que sofre uma expansão e se propaga em forma de onda sonora.</w:t>
      </w:r>
    </w:p>
    <w:p>
      <w:pPr>
        <w:pStyle w:val="Normal"/>
        <w:spacing w:before="0" w:after="0"/>
        <w:ind w:left="397" w:hanging="397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before="0" w:after="0"/>
        <w:ind w:left="397" w:hanging="0"/>
        <w:jc w:val="both"/>
        <w:rPr/>
      </w:pPr>
      <w:r>
        <w:rPr>
          <w:lang w:val="pt-PT"/>
        </w:rPr>
        <w:t>O fenômeno de ouvir o trovão certo tempo após a descarga elétrica ter ocorrido deve-se</w:t>
      </w:r>
    </w:p>
    <w:p>
      <w:pPr>
        <w:pStyle w:val="Normal"/>
        <w:spacing w:before="0" w:after="0"/>
        <w:ind w:left="397" w:hanging="397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before="0" w:after="0"/>
        <w:ind w:left="794" w:hanging="397"/>
        <w:jc w:val="both"/>
        <w:rPr/>
      </w:pPr>
      <w:r>
        <w:rPr>
          <w:lang w:val="pt-PT"/>
        </w:rPr>
        <w:t>a)</w:t>
        <w:tab/>
        <w:t>à velocidade de propagação do som ser diminuída por conta do aquecimento do ar.</w:t>
      </w:r>
    </w:p>
    <w:p>
      <w:pPr>
        <w:pStyle w:val="Normal"/>
        <w:spacing w:before="0" w:after="0"/>
        <w:ind w:left="794" w:hanging="397"/>
        <w:jc w:val="both"/>
        <w:rPr/>
      </w:pPr>
      <w:r>
        <w:rPr>
          <w:lang w:val="pt-PT"/>
        </w:rPr>
        <w:t>b)</w:t>
        <w:tab/>
        <w:t>à propagação da luz ocorrer através do ar e a propagação do som ocorrer através do solo.</w:t>
      </w:r>
    </w:p>
    <w:p>
      <w:pPr>
        <w:pStyle w:val="Normal"/>
        <w:spacing w:before="0" w:after="0"/>
        <w:ind w:left="794" w:hanging="397"/>
        <w:jc w:val="both"/>
        <w:rPr/>
      </w:pPr>
      <w:r>
        <w:rPr>
          <w:lang w:val="pt-PT"/>
        </w:rPr>
        <w:t>c)</w:t>
        <w:tab/>
        <w:t>à velocidade de propagação da luz ser maior do que a velocidade de propagação do som no ar.</w:t>
      </w:r>
    </w:p>
    <w:p>
      <w:pPr>
        <w:pStyle w:val="Normal"/>
        <w:spacing w:before="0" w:after="0"/>
        <w:ind w:left="794" w:hanging="397"/>
        <w:jc w:val="both"/>
        <w:rPr/>
      </w:pPr>
      <w:r>
        <w:rPr>
          <w:lang w:val="pt-PT"/>
        </w:rPr>
        <w:t>d)</w:t>
        <w:tab/>
        <w:t>ao relâmpago ser gerado pelo movimento de cargas elétricas, enquanto o som é gerado a partir da expansão do ar.</w:t>
      </w:r>
    </w:p>
    <w:p>
      <w:pPr>
        <w:pStyle w:val="Normal"/>
        <w:spacing w:before="0" w:after="0"/>
        <w:ind w:left="794" w:hanging="397"/>
        <w:jc w:val="both"/>
        <w:rPr/>
      </w:pPr>
      <w:r>
        <w:rPr/>
      </w:r>
    </w:p>
    <w:p>
      <w:pPr>
        <w:pStyle w:val="Normal"/>
        <w:spacing w:before="0" w:after="0"/>
        <w:ind w:left="794" w:hanging="397"/>
        <w:jc w:val="both"/>
        <w:rPr>
          <w:lang w:val="pt-PT"/>
        </w:rPr>
      </w:pPr>
      <w:r>
        <w:rPr>
          <w:lang w:val="pt-PT"/>
        </w:rPr>
        <w:t>e)</w:t>
        <w:tab/>
        <w:t>ao tempo da duração da descarga elétrica ser menor que o tempo gasto pelo som para percorrer a distância entre o raio e quem o observa.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r)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04 -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Antes das lombadas eletrônicas, eram pintadas faixas nas ruas para controle da velocidade dos automóveis. A velocidade era estimada com o uso de binóculos e cronômetros. O policial utilizava a relação entre a distância percorrida e o tempo gasto, para determinar a velocidade de um veículo. Cronometrava-se o tempo que um veículo levava para percorrer a distância entre duas faixas fixas, cuja distância era conhecida. A lombada eletrônica é um sistema muito preciso, porque a tecnologia elimina erros do operador. A distância entre os sensores é de 2 metros, e o tempo é medido por um circuito eletrônico.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tempo mínimo, em segundos, que o motorista deve gastar para passar pela lombada eletrônica, cujo limite é de 40 km/h, sem receber uma multa, é de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0,05.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11,1.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0,18.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22,2.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0,50.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r) 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05 - (ENEM/2012)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06" w:hanging="0"/>
        <w:jc w:val="both"/>
        <w:rPr>
          <w:rFonts w:eastAsia="Times-Roman"/>
        </w:rPr>
      </w:pPr>
      <w:r>
        <w:rPr>
          <w:rFonts w:eastAsia="Times-Roman"/>
        </w:rPr>
        <w:t>Uma empresa de transporte precisa efetuar a entrega de uma encomenda o mais breve possível. Para tanto, a equipe de logística analisa o trajeto desde a empresa até o local da entrega. Ela verifica que o trajeto apresenta dois trechos de distâncias diferentes e velocidades máximas permitidas diferentes. No primeiro trecho, a velocidade máxima permitida é de 80 km/h e a distância a ser percorrida é de 80 km. No segundo trecho, cujo comprimento vale 60 km, a velocidade máxima permitida é 120 km/h.</w:t>
      </w:r>
    </w:p>
    <w:p>
      <w:pPr>
        <w:pStyle w:val="Normal"/>
        <w:spacing w:before="0" w:after="0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spacing w:before="0" w:after="0"/>
        <w:ind w:left="406" w:hanging="0"/>
        <w:jc w:val="both"/>
        <w:rPr>
          <w:rFonts w:eastAsia="Times-Roman"/>
        </w:rPr>
      </w:pPr>
      <w:r>
        <w:rPr>
          <w:rFonts w:eastAsia="Times-Roman"/>
        </w:rPr>
        <w:t>Supondo que as condições de trânsito sejam favoráveis para que o veículo da empresa ande continuamente na velocidade máxima permitida, qual será o tempo necessário, em horas, para a realização da entrega?</w:t>
      </w:r>
    </w:p>
    <w:p>
      <w:pPr>
        <w:pStyle w:val="Normal"/>
        <w:spacing w:before="0" w:after="0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>
          <w:rFonts w:eastAsia="Times-Roman"/>
        </w:rPr>
        <w:t>a)</w:t>
        <w:tab/>
        <w:t>0,7</w:t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>
          <w:rFonts w:eastAsia="Times-Roman"/>
        </w:rPr>
        <w:t>b)</w:t>
        <w:tab/>
        <w:t>1,4</w:t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>
          <w:rFonts w:eastAsia="Times-Roman"/>
        </w:rPr>
        <w:t>c)</w:t>
        <w:tab/>
        <w:t>1,5</w:t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>
          <w:rFonts w:eastAsia="Times-Roman"/>
        </w:rPr>
        <w:t>d)</w:t>
        <w:tab/>
        <w:t>2,0</w:t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>
          <w:rFonts w:eastAsia="Times-Roman"/>
        </w:rPr>
        <w:t>e)</w:t>
        <w:tab/>
        <w:t>3,0</w:t>
      </w:r>
    </w:p>
    <w:p>
      <w:pPr>
        <w:pStyle w:val="Normal"/>
        <w:spacing w:before="0" w:after="0"/>
        <w:ind w:left="812" w:hanging="406"/>
        <w:jc w:val="both"/>
        <w:rPr>
          <w:rFonts w:eastAsia="Times-Roman"/>
        </w:rPr>
      </w:pPr>
      <w:r>
        <w:rPr/>
        <w:t>r)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06 - (ENEM/2012)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>Em apresentações musicais realizadas em espaços onde o público fica longe do palco, é necessária a instalação de alto-falantes adicionais a grandes distâncias, além daqueles localizados no palco. Como a velocidade com que o som se propaga no ar (v</w:t>
      </w:r>
      <w:r>
        <w:rPr>
          <w:vertAlign w:val="subscript"/>
        </w:rPr>
        <w:t>som</w:t>
      </w:r>
      <w:r>
        <w:rPr/>
        <w:t xml:space="preserve"> = 3,4 × 10</w:t>
      </w:r>
      <w:r>
        <w:rPr>
          <w:vertAlign w:val="superscript"/>
        </w:rPr>
        <w:t>2</w:t>
      </w:r>
      <w:r>
        <w:rPr/>
        <w:t xml:space="preserve"> m/s) é muito menor do que a velocidade com que o sinal elétrico se propaga nos cabos (v</w:t>
      </w:r>
      <w:r>
        <w:rPr>
          <w:vertAlign w:val="subscript"/>
        </w:rPr>
        <w:t>sinal</w:t>
      </w:r>
      <w:r>
        <w:rPr/>
        <w:t xml:space="preserve"> = 2,6 × 10</w:t>
      </w:r>
      <w:r>
        <w:rPr>
          <w:vertAlign w:val="superscript"/>
        </w:rPr>
        <w:t>8</w:t>
      </w:r>
      <w:r>
        <w:rPr/>
        <w:t xml:space="preserve"> m/s), é necessário atrasar o sinal elétrico de modo que este chegue pelo cabo ao alto-falante no mesmo instante em que o som vindo do palco chega pelo ar. Para tentar contornar esse problema, um técnico de som pensou em simplesmente instalar um cabo elétrico com comprimento suficiente para o sinal elétrico chegar ao mesmo tempo que o som, em um alto-falante que está a uma distância de 680 metros do palco.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A solução é inviável, pois seria necessário um cabo elétrico de comprimento mais próximo de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1,1 × 10</w:t>
      </w:r>
      <w:r>
        <w:rPr>
          <w:vertAlign w:val="superscript"/>
        </w:rPr>
        <w:t>3</w:t>
      </w:r>
      <w:r>
        <w:rPr/>
        <w:t xml:space="preserve"> km.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8,9 × 10</w:t>
      </w:r>
      <w:r>
        <w:rPr>
          <w:vertAlign w:val="superscript"/>
        </w:rPr>
        <w:t>4</w:t>
      </w:r>
      <w:r>
        <w:rPr/>
        <w:t xml:space="preserve"> km.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1,3 × 10</w:t>
      </w:r>
      <w:r>
        <w:rPr>
          <w:vertAlign w:val="superscript"/>
        </w:rPr>
        <w:t>5</w:t>
      </w:r>
      <w:r>
        <w:rPr/>
        <w:t xml:space="preserve"> km.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5,2 × 10</w:t>
      </w:r>
      <w:r>
        <w:rPr>
          <w:vertAlign w:val="superscript"/>
        </w:rPr>
        <w:t>5</w:t>
      </w:r>
      <w:r>
        <w:rPr/>
        <w:t xml:space="preserve"> km.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6,0 × 10</w:t>
      </w:r>
      <w:r>
        <w:rPr>
          <w:vertAlign w:val="superscript"/>
        </w:rPr>
        <w:t>13</w:t>
      </w:r>
      <w:r>
        <w:rPr/>
        <w:t xml:space="preserve"> km.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r) 3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09 - (ENEM/2003)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  <w:t xml:space="preserve">João e Antônio utilizam os ônibus da linha mencionada na questão anterior para ir trabalhar, no período considerado no gráfico, nas seguintes condições: </w:t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–</w:t>
      </w:r>
      <w:r>
        <w:rPr>
          <w:color w:val="000000"/>
        </w:rPr>
        <w:tab/>
        <w:t xml:space="preserve">trabalham vinte dias por mês;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–</w:t>
      </w:r>
      <w:r>
        <w:rPr>
          <w:color w:val="000000"/>
        </w:rPr>
        <w:tab/>
        <w:t xml:space="preserve">João viaja sempre no horário em que o ônibus faz o trajeto no menor tempo;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–</w:t>
      </w:r>
      <w:r>
        <w:rPr>
          <w:color w:val="000000"/>
        </w:rPr>
        <w:tab/>
        <w:t xml:space="preserve">Antônio viaja sempre no horário em que o ônibus faz o trajeto no maior tempo;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–</w:t>
      </w:r>
      <w:r>
        <w:rPr>
          <w:color w:val="000000"/>
        </w:rPr>
        <w:tab/>
        <w:t xml:space="preserve">na volta do trabalho, ambos fazem o trajeto no mesmo tempo de percurso. 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  <w:t xml:space="preserve">Considerando-se a diferença de tempo de percurso, Antônio gasta, </w:t>
      </w:r>
      <w:r>
        <w:rPr>
          <w:color w:val="000000"/>
          <w:u w:val="single"/>
        </w:rPr>
        <w:t>por mês</w:t>
      </w:r>
      <w:r>
        <w:rPr>
          <w:color w:val="000000"/>
        </w:rPr>
        <w:t xml:space="preserve">, em média, </w:t>
      </w:r>
    </w:p>
    <w:p>
      <w:pPr>
        <w:pStyle w:val="Normal"/>
        <w:spacing w:before="0" w:after="0"/>
        <w:ind w:left="360" w:hanging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a)</w:t>
        <w:tab/>
        <w:t xml:space="preserve">05 horas a mais que João.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b)</w:t>
        <w:tab/>
        <w:t xml:space="preserve">10 horas a mais que João.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c)</w:t>
        <w:tab/>
        <w:t xml:space="preserve">20 horas a mais que João.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d)</w:t>
        <w:tab/>
        <w:t xml:space="preserve">40 horas a mais que João.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e)</w:t>
        <w:tab/>
        <w:t xml:space="preserve">60 horas a mais que João. 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r)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10 - (ENEM/2002)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0"/>
        <w:jc w:val="both"/>
        <w:rPr>
          <w:color w:val="000000"/>
        </w:rPr>
      </w:pPr>
      <w:r>
        <w:rPr>
          <w:color w:val="000000"/>
        </w:rPr>
        <w:t>As cidades de Quito e Cingapura encontram-se próximas à linha do equador e em pontos diametralmente opostos no globo terrestre. Considerando o raio da Terra igual a 6370 km, pode-se afirmar que um avião saindo de Quito, voando em média 800 km/h, descontando as paradas de escala, chega a Cingapura em aproximadamente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a)</w:t>
        <w:tab/>
        <w:t>16 horas.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b)</w:t>
        <w:tab/>
        <w:t>20 horas.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c)</w:t>
        <w:tab/>
        <w:t>25 horas.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d)</w:t>
        <w:tab/>
        <w:t>32 horas.</w:t>
      </w:r>
    </w:p>
    <w:p>
      <w:pPr>
        <w:pStyle w:val="Normal"/>
        <w:spacing w:before="0" w:after="0"/>
        <w:ind w:left="720" w:hanging="360"/>
        <w:jc w:val="both"/>
        <w:rPr>
          <w:color w:val="000000"/>
        </w:rPr>
      </w:pPr>
      <w:r>
        <w:rPr>
          <w:color w:val="000000"/>
        </w:rPr>
        <w:t>e)</w:t>
        <w:tab/>
        <w:t>36 horas.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r) </w:t>
      </w:r>
      <w:r>
        <w:rPr/>
        <w:t xml:space="preserve"> </w:t>
      </w:r>
      <w:r>
        <w:rPr/>
        <w:t>2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/>
      </w:r>
      <w:bookmarkStart w:id="1" w:name="_GoBack"/>
      <w:bookmarkStart w:id="2" w:name="_GoBack"/>
      <w:bookmarkEnd w:id="2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42c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 w:customStyle="1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 w:customStyle="1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 w:customStyle="1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 w:customStyle="1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 w:customStyle="1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 w:customStyle="1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 w:customStyle="1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 w:customStyle="1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 w:customStyle="1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 w:customStyle="1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 w:customStyle="1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 w:customStyle="1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 w:customStyle="1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 w:customStyle="1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 w:customStyle="1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lang w:eastAsia="pt-BR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lang w:eastAsia="pt-BR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lang w:eastAsia="pt-BR"/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lang w:eastAsia="pt-BR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lang w:eastAsia="pt-BR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lang w:eastAsia="pt-BR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6</Pages>
  <Words>1389</Words>
  <Characters>6549</Characters>
  <CharactersWithSpaces>7947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2020-04-03T23:55:00Z</dcterms:created>
  <dc:creator>Usuário do Windows</dc:creator>
  <dc:description/>
  <dc:language>en-US</dc:language>
  <cp:lastModifiedBy/>
  <dcterms:modified xsi:type="dcterms:W3CDTF">2023-08-23T15:57:10Z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